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</w:t>
      </w:r>
      <w:r>
        <w:rPr>
          <w:b/>
          <w:bCs/>
          <w:u w:val="single"/>
          <w:lang w:val="en-US"/>
        </w:rPr>
        <w:t>Problem and project solutions</w:t>
      </w:r>
    </w:p>
    <w:p>
      <w:pPr>
        <w:pStyle w:val="style0"/>
        <w:rPr/>
      </w:pPr>
      <w:r>
        <w:rPr>
          <w:lang w:val="en-US"/>
        </w:rPr>
        <w:t xml:space="preserve">                                    ( phase 3- project)</w:t>
      </w:r>
    </w:p>
    <w:p>
      <w:pPr>
        <w:pStyle w:val="style0"/>
        <w:rPr>
          <w:b w:val="false"/>
          <w:bCs w:val="false"/>
          <w:color w:val="36363d"/>
          <w:sz w:val="28"/>
          <w:szCs w:val="28"/>
          <w:highlight w:val="none"/>
          <w:u w:val="single" w:color="000000"/>
        </w:rPr>
      </w:pPr>
      <w:r>
        <w:rPr>
          <w:b/>
          <w:bCs/>
          <w:u w:val="single" w:color="000000"/>
          <w:lang w:val="en-US"/>
        </w:rPr>
        <w:t xml:space="preserve">PROJECT TITLE :  </w:t>
      </w:r>
      <w:r>
        <w:rPr>
          <w:b/>
          <w:bCs/>
          <w:color w:val="36363d"/>
          <w:sz w:val="28"/>
          <w:szCs w:val="28"/>
          <w:highlight w:val="none"/>
          <w:u w:val="single" w:color="000000"/>
          <w:lang w:val="en-US"/>
        </w:rPr>
        <w:t xml:space="preserve">CREATE A CHATPOT IN PYTHON </w:t>
      </w:r>
    </w:p>
    <w:p>
      <w:pPr>
        <w:pStyle w:val="style0"/>
        <w:rPr>
          <w:b/>
          <w:bCs/>
          <w:i/>
          <w:iCs/>
          <w:color w:val="36363d"/>
          <w:sz w:val="32"/>
          <w:szCs w:val="32"/>
          <w:highlight w:val="none"/>
        </w:rPr>
      </w:pPr>
      <w:r>
        <w:rPr>
          <w:b/>
          <w:bCs/>
          <w:i/>
          <w:iCs/>
          <w:color w:val="36363d"/>
          <w:sz w:val="32"/>
          <w:szCs w:val="32"/>
          <w:highlight w:val="none"/>
          <w:lang w:val="en-US"/>
        </w:rPr>
        <w:t>"Chatbot for Enhanced preprocessing data set using python "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>Designing a chatbot with advanced data preprocessing involves several steps. Here's a high-level overview: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/>
        <w:drawing>
          <wp:inline distL="114300" distT="0" distB="0" distR="114300">
            <wp:extent cx="4817745" cy="397002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7745" cy="3970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1. Define the Purpose: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Determine the specific purpose and functionality of your chatbot. Is it for customer support, information retrieval, or something else? This will guide the design process.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2. Data Collection: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Collect a substantial dataset of text conversations or interactions related to the chatbot's purpose. This data will be used for training and fine-tuning.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>3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. Data Cleaning: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Remove any irrelevant or sensitive information from the dataset.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Handle missing data or incomplete conversations.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Correct any typographical errors or inconsistencies.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4. Data Preprocessing: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Tokenization: Break text into words or subword units.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Stopword Removal: Remove common words that don't add much meaning.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Lemmatization or Stemming: Reduce words to their base form.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Entity Recognition: Identify and tag entities like names, dates, or locations.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- Part-of-Speech Tagging: Label words with their grammatical role.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5. Data Labeling: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If your chatbot has specific intents or entities, label the dataset accordingly. This is essential for supervised learning.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6. Training Data Split: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Divide your dataset into training, validation, and test sets for model development and evaluation.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7. Model Selection: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Choose a natural language processing (NLP) model, like GPT-3 or a custom-built model, depending on your requirements.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8. Model Fine-Tuning: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Train the model on your preprocessed data, taking into account the labels and intents you defined.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9. Advanced Techniques: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Implement advanced techniques such as attention mechanisms, memory networks, or reinforcement learning to enhance the chatbot's performance.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10. Testing and Evaluation: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Evaluate your chatbot's performance using metrics like accuracy, F1 score, or BLEU score. Adjust the model and data preprocessing based on the results.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11. User Interface: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Design an intuitive user interface for your chatbot, whether it's a web app, mobile app, or integration with an existing platform.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12. Deployment: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Deploy your chatbot on a server or cloud platform to make it accessible to users.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13. Continuous Improvement: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Regularly update and retrain the chatbot to improve its performance based on user feedback and evolving data.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14. Privacy and Security: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Implement measures to ensure data privacy and security, especially if the chatbot handles sensitive information.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15. 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Monitoring and Maintenance: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Continuously monitor the chatbot's performance, fix issues, and update it as needed.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179"/>
        <w:numPr>
          <w:ilvl w:val="0"/>
          <w:numId w:val="1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Remember that building a chatbot with advanced preprocessing and NLP capabilities can be a complex task, and it may require expertise in machine learning and natural language processing. 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>Depending on your resources, you can use existing platforms or frameworks like Rasa, Dialogflow, or custom solutions using libraries like spaCy, TensorFlow, or PyTorch.</w:t>
      </w:r>
    </w:p>
    <w:p>
      <w:pPr>
        <w:pStyle w:val="style0"/>
        <w:rPr>
          <w:b/>
          <w:bCs/>
          <w:i w:val="false"/>
          <w:iCs w:val="false"/>
          <w:color w:val="36363d"/>
          <w:sz w:val="36"/>
          <w:szCs w:val="36"/>
          <w:highlight w:val="none"/>
          <w:u w:val="single" w:color="000000"/>
          <w:lang w:val="en-US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6"/>
          <w:szCs w:val="36"/>
          <w:highlight w:val="none"/>
          <w:u w:val="single" w:color="000000"/>
        </w:rPr>
      </w:pPr>
      <w:r>
        <w:rPr>
          <w:b/>
          <w:bCs/>
          <w:i w:val="false"/>
          <w:iCs w:val="false"/>
          <w:color w:val="36363d"/>
          <w:sz w:val="36"/>
          <w:szCs w:val="36"/>
          <w:highlight w:val="none"/>
          <w:u w:val="single" w:color="000000"/>
          <w:lang w:val="en-US"/>
        </w:rPr>
        <w:t>Procedure to develop chatbot :</w:t>
      </w:r>
    </w:p>
    <w:p>
      <w:pPr>
        <w:pStyle w:val="style0"/>
        <w:rPr>
          <w:b/>
          <w:bCs/>
          <w:i/>
          <w:iCs/>
          <w:color w:val="36363d"/>
          <w:sz w:val="32"/>
          <w:szCs w:val="32"/>
          <w:highlight w:val="none"/>
          <w:lang w:val="en-US"/>
        </w:rPr>
      </w:pPr>
    </w:p>
    <w:p>
      <w:pPr>
        <w:pStyle w:val="style179"/>
        <w:numPr>
          <w:ilvl w:val="0"/>
          <w:numId w:val="2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Developing a chatbot using Python for enhanced preprocessing and loading a dataset requires several components, including natural language processing (NLP) libraries, a dataset, and the chatbot code. </w:t>
      </w:r>
    </w:p>
    <w:p>
      <w:pPr>
        <w:pStyle w:val="style179"/>
        <w:numPr>
          <w:ilvl w:val="0"/>
          <w:numId w:val="3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Below, I'll provide a simplified example using Python, the NLTK library for NLP, and a basic dataset. Please note that this example serves as a starting point and doesn't cover advanced AI models like GPT-3 due to their complexity and usage restrictions.</w:t>
      </w:r>
    </w:p>
    <w:p>
      <w:pPr>
        <w:pStyle w:val="style0"/>
        <w:rPr>
          <w:b/>
          <w:bCs/>
          <w:i/>
          <w:iCs/>
          <w:color w:val="36363d"/>
          <w:sz w:val="32"/>
          <w:szCs w:val="32"/>
          <w:highlight w:val="none"/>
        </w:rPr>
      </w:pPr>
      <w:r>
        <w:rPr/>
        <w:drawing>
          <wp:inline distL="114300" distT="0" distB="0" distR="114300">
            <wp:extent cx="5638165" cy="24161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2416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i/>
          <w:iCs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/>
          <w:lang w:val="en-US"/>
        </w:rPr>
        <w:t>1. Install Required Libraries: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/>
          <w:iCs/>
          <w:color w:val="36363d"/>
          <w:sz w:val="32"/>
          <w:szCs w:val="32"/>
          <w:highlight w:val="none"/>
          <w:lang w:val="en-US"/>
        </w:rPr>
        <w:t xml:space="preserve">   Y</w:t>
      </w: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ou need to install NLTK for text processing. Use the following command to install NLTK:               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>pip install nltk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u w:val="single" w:color="000000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</w:t>
      </w:r>
      <w:r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  <w:lang w:val="en-US"/>
        </w:rPr>
        <w:t>2. Sample Dataset: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You can create a basic dataset for your chatbot. Here's an example in a CSV format (`dataset.csv`):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csv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User,Message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User1,Hi, can you help me with a question?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User2,Sure, what's your question?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User1,How does photosynthesis work?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User2,Photosynthesis is the process by which plants convert sunlight into energy...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  <w:lang w:val="en-US"/>
        </w:rPr>
        <w:t>3. Python Code: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python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import nltk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from nltk.chat.util import Chat, reflections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# Preprocess data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nltk.download('punkt')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dataset = [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(r'hi|hello|hey', ['Hi there!', 'Hello!', 'Hey!']),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(r'how (.*) work', ['It works by...', 'The process involves...', 'Here is how it works...']),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# Define more patterns and responses based on your dataset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]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# Create a chatbot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chatbot = Chat(dataset, reflections)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# Interaction loop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print("Chatbot: Hello! I'm here to help. Type 'exit' to end the conversation.")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while True: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user_input = input('User: ')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if user_input.lower() == 'exit':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    print("Chatbot: Goodbye!")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    break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response = chatbot.respond(user_input)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    print("Chatbot:", response)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This code defines a simple chatbot that matches user input with predefined patterns in the dataset and provides responses.</w:t>
      </w:r>
    </w:p>
    <w:p>
      <w:pPr>
        <w:pStyle w:val="style0"/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</w:rPr>
      </w:pPr>
      <w:r>
        <w:rPr>
          <w:b/>
          <w:bCs/>
          <w:i w:val="false"/>
          <w:iCs w:val="false"/>
          <w:color w:val="36363d"/>
          <w:sz w:val="32"/>
          <w:szCs w:val="32"/>
          <w:highlight w:val="none"/>
          <w:u w:val="single" w:color="000000"/>
          <w:lang w:val="en-US"/>
        </w:rPr>
        <w:t>4. Customize and Expand:</w:t>
      </w:r>
    </w:p>
    <w:p>
      <w:pPr>
        <w:pStyle w:val="style179"/>
        <w:numPr>
          <w:ilvl w:val="0"/>
          <w:numId w:val="4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  You can expand the dataset, add more patterns, and enhance the preprocessing steps to handle a broader range of user inputs and responses.</w:t>
      </w:r>
    </w:p>
    <w:p>
      <w:pPr>
        <w:pStyle w:val="style179"/>
        <w:numPr>
          <w:ilvl w:val="0"/>
          <w:numId w:val="4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 For more advanced chatbots, you might want to explore libraries like Rasa or Dialogflow and potentially integrate AI models like GPT-3 for better natural language understanding.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 xml:space="preserve">Remember that this is a basic example. Building a sophisticated chatbot with advanced preprocessing and AI models typically requires more extensive code, training data, and expertise in NLP and machine learning. 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  <w:r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  <w:lang w:val="en-US"/>
        </w:rPr>
        <w:t>Additionally, you may need to deploy the chatbot on a server or integrate it with other platforms, depending on your use case.</w:t>
      </w:r>
    </w:p>
    <w:p>
      <w:pPr>
        <w:pStyle w:val="style0"/>
        <w:rPr>
          <w:b w:val="false"/>
          <w:bCs w:val="false"/>
          <w:i w:val="false"/>
          <w:iCs w:val="false"/>
          <w:color w:val="36363d"/>
          <w:sz w:val="32"/>
          <w:szCs w:val="32"/>
          <w:highlight w:val="none"/>
        </w:rPr>
      </w:pPr>
    </w:p>
    <w:p>
      <w:pPr>
        <w:pStyle w:val="style0"/>
        <w:rPr>
          <w:b w:val="false"/>
          <w:bCs w:val="false"/>
          <w:color w:val="36363d"/>
          <w:sz w:val="28"/>
          <w:szCs w:val="28"/>
          <w:highlight w:val="none"/>
        </w:rPr>
      </w:pPr>
    </w:p>
    <w:p>
      <w:pPr>
        <w:pStyle w:val="style0"/>
        <w:rPr>
          <w:b w:val="false"/>
          <w:bCs w:val="false"/>
          <w:color w:val="36363d"/>
          <w:sz w:val="28"/>
          <w:szCs w:val="28"/>
          <w:highlight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807</Words>
  <Characters>4669</Characters>
  <Application>WPS Office</Application>
  <Paragraphs>114</Paragraphs>
  <CharactersWithSpaces>5684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2023-10-17T05:42:33Z</dcterms:created>
  <dc:creator>RMX3506</dc:creator>
  <lastModifiedBy>RMX3506</lastModifiedBy>
  <dcterms:modified xsi:type="dcterms:W3CDTF">2023-10-17T06:59:17Z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9ec115b446194c10923cc6a2903ac938</vt:lpwstr>
  </property>
</Properties>
</file>